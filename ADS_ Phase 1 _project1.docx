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48F8" w:rsidRDefault="00D04A87">
      <w:pPr>
        <w:spacing w:after="0"/>
        <w:ind w:left="1190"/>
        <w:rPr>
          <w:b/>
          <w:bCs/>
          <w:color w:val="9933FF"/>
          <w:sz w:val="21"/>
          <w:szCs w:val="21"/>
        </w:rPr>
      </w:pPr>
      <w:r>
        <w:rPr>
          <w:rFonts w:ascii="Roboto" w:eastAsia="Roboto" w:hAnsi="Roboto" w:cs="Roboto"/>
          <w:b/>
          <w:bCs/>
          <w:color w:val="9933FF"/>
          <w:sz w:val="56"/>
          <w:szCs w:val="21"/>
        </w:rPr>
        <w:t>Project Title:</w:t>
      </w:r>
    </w:p>
    <w:p w:rsidR="004B48F8" w:rsidRDefault="00D04A87">
      <w:pPr>
        <w:pStyle w:val="IntenseQuote"/>
        <w:rPr>
          <w:rStyle w:val="BookTitle"/>
          <w:sz w:val="40"/>
          <w:szCs w:val="40"/>
        </w:rPr>
      </w:pPr>
      <w:r>
        <w:t xml:space="preserve">            </w:t>
      </w:r>
      <w:r>
        <w:rPr>
          <w:rStyle w:val="BookTitle"/>
          <w:sz w:val="40"/>
          <w:szCs w:val="40"/>
        </w:rPr>
        <w:t xml:space="preserve">The socio-economic Analysis of  Marginal workers in </w:t>
      </w:r>
      <w:proofErr w:type="spellStart"/>
      <w:r>
        <w:rPr>
          <w:rStyle w:val="BookTitle"/>
          <w:sz w:val="40"/>
          <w:szCs w:val="40"/>
        </w:rPr>
        <w:t>Tamilnadu</w:t>
      </w:r>
      <w:proofErr w:type="spellEnd"/>
      <w:r>
        <w:rPr>
          <w:rStyle w:val="BookTitle"/>
          <w:sz w:val="40"/>
          <w:szCs w:val="40"/>
        </w:rPr>
        <w:t xml:space="preserve">  </w:t>
      </w:r>
    </w:p>
    <w:p w:rsidR="004B48F8" w:rsidRDefault="00D04A87">
      <w:pPr>
        <w:spacing w:after="0"/>
        <w:ind w:left="1091"/>
      </w:pPr>
      <w:r>
        <w:rPr>
          <w:rFonts w:ascii="Roboto" w:eastAsia="Roboto" w:hAnsi="Roboto" w:cs="Roboto"/>
          <w:sz w:val="56"/>
        </w:rPr>
        <w:t>Project steps:</w:t>
      </w:r>
    </w:p>
    <w:p w:rsidR="004B48F8" w:rsidRDefault="00D04A87">
      <w:pPr>
        <w:pStyle w:val="Quote"/>
        <w:rPr>
          <w:rStyle w:val="Strong"/>
          <w:color w:val="0000FF"/>
          <w:sz w:val="44"/>
          <w:szCs w:val="44"/>
        </w:rPr>
      </w:pPr>
      <w:r>
        <w:rPr>
          <w:rStyle w:val="Strong"/>
          <w:color w:val="0000FF"/>
          <w:sz w:val="44"/>
          <w:szCs w:val="44"/>
        </w:rPr>
        <w:t xml:space="preserve">       Phase1: project definition and</w:t>
      </w:r>
      <w:r>
        <w:rPr>
          <w:rStyle w:val="Strong"/>
          <w:color w:val="0000FF"/>
          <w:sz w:val="44"/>
          <w:szCs w:val="44"/>
          <w:lang w:val="en-US"/>
        </w:rPr>
        <w:t xml:space="preserve">  </w:t>
      </w:r>
      <w:r>
        <w:rPr>
          <w:rStyle w:val="Strong"/>
          <w:color w:val="0000FF"/>
          <w:sz w:val="44"/>
          <w:szCs w:val="44"/>
        </w:rPr>
        <w:t xml:space="preserve">Design Thinking  </w:t>
      </w:r>
    </w:p>
    <w:p w:rsidR="004B48F8" w:rsidRDefault="00D04A87">
      <w:pPr>
        <w:spacing w:after="276" w:line="247" w:lineRule="auto"/>
        <w:ind w:left="3" w:right="280"/>
        <w:jc w:val="both"/>
      </w:pPr>
      <w:r>
        <w:rPr>
          <w:rFonts w:ascii="Roboto" w:eastAsia="Roboto" w:hAnsi="Roboto" w:cs="Roboto"/>
          <w:b/>
          <w:bCs/>
          <w:color w:val="9933FF"/>
          <w:sz w:val="44"/>
          <w:szCs w:val="44"/>
        </w:rPr>
        <w:t>Project Definition</w:t>
      </w:r>
      <w:r>
        <w:rPr>
          <w:rFonts w:ascii="Roboto" w:eastAsia="Roboto" w:hAnsi="Roboto" w:cs="Roboto"/>
          <w:sz w:val="62"/>
        </w:rPr>
        <w:t xml:space="preserve">: </w:t>
      </w:r>
    </w:p>
    <w:p w:rsidR="004B48F8" w:rsidRDefault="00D04A87">
      <w:pPr>
        <w:spacing w:after="3" w:line="300" w:lineRule="auto"/>
        <w:ind w:left="2070" w:right="760" w:hanging="1"/>
        <w:rPr>
          <w:sz w:val="44"/>
          <w:szCs w:val="44"/>
        </w:rPr>
      </w:pPr>
      <w:r>
        <w:rPr>
          <w:i/>
          <w:iCs/>
          <w:sz w:val="48"/>
          <w:szCs w:val="48"/>
          <w:lang w:val="en-US"/>
        </w:rPr>
        <w:t>The project aims to assess the socio-economic conditions of marginal workers in Tamil Nadu using applied data science techniques. Marginal workers often face challenges in terms of employment, income, and living conditions, and the goal is to provide data-driven insights to inform policies and interventions.</w:t>
      </w:r>
    </w:p>
    <w:p w:rsidR="004B48F8" w:rsidRDefault="004B48F8">
      <w:pPr>
        <w:spacing w:after="3" w:line="300" w:lineRule="auto"/>
        <w:ind w:left="2070" w:right="760" w:hanging="1"/>
        <w:rPr>
          <w:sz w:val="44"/>
          <w:szCs w:val="44"/>
        </w:rPr>
      </w:pPr>
    </w:p>
    <w:p w:rsidR="004B48F8" w:rsidRDefault="00D04A87">
      <w:pPr>
        <w:spacing w:after="0"/>
        <w:ind w:left="534"/>
        <w:rPr>
          <w:b/>
          <w:bCs/>
          <w:color w:val="0000FF"/>
          <w:sz w:val="21"/>
          <w:szCs w:val="21"/>
        </w:rPr>
      </w:pPr>
      <w:r>
        <w:rPr>
          <w:rFonts w:ascii="Roboto" w:eastAsia="Roboto" w:hAnsi="Roboto" w:cs="Roboto"/>
          <w:b/>
          <w:bCs/>
          <w:color w:val="0000FF"/>
          <w:sz w:val="56"/>
          <w:szCs w:val="56"/>
        </w:rPr>
        <w:t xml:space="preserve">Design Thinking </w:t>
      </w:r>
      <w:r>
        <w:rPr>
          <w:rFonts w:ascii="Roboto" w:eastAsia="Roboto" w:hAnsi="Roboto" w:cs="Roboto"/>
          <w:b/>
          <w:bCs/>
          <w:color w:val="0000FF"/>
          <w:sz w:val="56"/>
          <w:szCs w:val="56"/>
          <w:lang w:val="en-US"/>
        </w:rPr>
        <w:t>Problem Goals:</w:t>
      </w:r>
    </w:p>
    <w:p w:rsidR="004B48F8" w:rsidRDefault="004B48F8">
      <w:pPr>
        <w:spacing w:after="0"/>
        <w:ind w:left="534"/>
        <w:rPr>
          <w:b/>
          <w:bCs/>
          <w:color w:val="0000FF"/>
          <w:sz w:val="21"/>
          <w:szCs w:val="21"/>
        </w:rPr>
      </w:pPr>
    </w:p>
    <w:p w:rsidR="004B48F8" w:rsidRDefault="004B48F8">
      <w:pPr>
        <w:spacing w:after="0"/>
        <w:ind w:left="534"/>
        <w:rPr>
          <w:b/>
          <w:bCs/>
          <w:color w:val="0000FF"/>
          <w:sz w:val="21"/>
          <w:szCs w:val="21"/>
        </w:rPr>
      </w:pPr>
    </w:p>
    <w:p w:rsidR="004B48F8" w:rsidRDefault="00D04A87">
      <w:pPr>
        <w:spacing w:after="20" w:line="251" w:lineRule="auto"/>
        <w:ind w:right="253"/>
        <w:jc w:val="both"/>
        <w:rPr>
          <w:rFonts w:ascii="Roboto" w:eastAsia="Roboto" w:hAnsi="Roboto" w:cs="Roboto"/>
          <w:sz w:val="53"/>
        </w:rPr>
      </w:pPr>
      <w:r>
        <w:rPr>
          <w:rFonts w:ascii="Roboto" w:eastAsia="Roboto" w:hAnsi="Roboto" w:cs="Roboto"/>
          <w:sz w:val="53"/>
        </w:rPr>
        <w:t xml:space="preserve">     </w:t>
      </w:r>
      <w:r>
        <w:rPr>
          <w:rFonts w:ascii="Roboto" w:eastAsia="Roboto" w:hAnsi="Roboto" w:cs="Roboto"/>
          <w:b/>
          <w:bCs/>
          <w:sz w:val="56"/>
          <w:szCs w:val="56"/>
          <w:lang w:val="en-US"/>
        </w:rPr>
        <w:t>**</w:t>
      </w:r>
      <w:r>
        <w:rPr>
          <w:rFonts w:ascii="Roboto" w:eastAsia="Roboto" w:hAnsi="Roboto" w:cs="Roboto"/>
          <w:b/>
          <w:bCs/>
          <w:color w:val="9933FF"/>
          <w:sz w:val="56"/>
          <w:szCs w:val="56"/>
        </w:rPr>
        <w:t>Empathize</w:t>
      </w:r>
      <w:r>
        <w:rPr>
          <w:rFonts w:ascii="Roboto" w:eastAsia="Roboto" w:hAnsi="Roboto" w:cs="Roboto"/>
          <w:sz w:val="53"/>
        </w:rPr>
        <w:t>:</w:t>
      </w:r>
    </w:p>
    <w:p w:rsidR="004B48F8" w:rsidRDefault="00D04A87">
      <w:pPr>
        <w:spacing w:after="20" w:line="251" w:lineRule="auto"/>
        <w:ind w:right="253"/>
        <w:jc w:val="both"/>
        <w:rPr>
          <w:rFonts w:ascii="Roboto" w:eastAsia="Roboto" w:hAnsi="Roboto" w:cs="Roboto"/>
          <w:sz w:val="53"/>
        </w:rPr>
      </w:pPr>
      <w:r>
        <w:rPr>
          <w:rFonts w:ascii="Roboto" w:eastAsia="Roboto" w:hAnsi="Roboto" w:cs="Roboto"/>
          <w:sz w:val="53"/>
          <w:lang w:val="en-US"/>
        </w:rPr>
        <w:t xml:space="preserve">                  Understand the needs, challenges, and aspirations of marginal workers in Tamil Nadu.</w:t>
      </w:r>
    </w:p>
    <w:p w:rsidR="004B48F8" w:rsidRDefault="00D04A87">
      <w:pPr>
        <w:spacing w:after="20" w:line="251" w:lineRule="auto"/>
        <w:ind w:right="253"/>
        <w:jc w:val="both"/>
        <w:rPr>
          <w:rFonts w:ascii="Roboto" w:eastAsia="Roboto" w:hAnsi="Roboto" w:cs="Roboto"/>
          <w:sz w:val="53"/>
          <w:lang w:val="en-US"/>
        </w:rPr>
      </w:pPr>
      <w:r>
        <w:rPr>
          <w:rFonts w:ascii="Roboto" w:eastAsia="Roboto" w:hAnsi="Roboto" w:cs="Roboto"/>
          <w:sz w:val="53"/>
          <w:lang w:val="en-US"/>
        </w:rPr>
        <w:t xml:space="preserve">    </w:t>
      </w:r>
      <w:r>
        <w:rPr>
          <w:rFonts w:ascii="Roboto" w:eastAsia="Roboto" w:hAnsi="Roboto" w:cs="Roboto"/>
          <w:b/>
          <w:bCs/>
          <w:color w:val="9933FF"/>
          <w:sz w:val="56"/>
          <w:szCs w:val="56"/>
          <w:lang w:val="en-US"/>
        </w:rPr>
        <w:t>**Define</w:t>
      </w:r>
      <w:r>
        <w:rPr>
          <w:rFonts w:ascii="Roboto" w:eastAsia="Roboto" w:hAnsi="Roboto" w:cs="Roboto"/>
          <w:sz w:val="53"/>
          <w:lang w:val="en-US"/>
        </w:rPr>
        <w:t>:</w:t>
      </w:r>
    </w:p>
    <w:p w:rsidR="004B48F8" w:rsidRDefault="00D04A87">
      <w:pPr>
        <w:spacing w:after="20" w:line="251" w:lineRule="auto"/>
        <w:ind w:right="253"/>
        <w:jc w:val="both"/>
        <w:rPr>
          <w:rFonts w:ascii="Roboto" w:eastAsia="Roboto" w:hAnsi="Roboto" w:cs="Roboto"/>
          <w:sz w:val="53"/>
        </w:rPr>
      </w:pPr>
      <w:r>
        <w:rPr>
          <w:rFonts w:ascii="Roboto" w:eastAsia="Roboto" w:hAnsi="Roboto" w:cs="Roboto"/>
          <w:sz w:val="53"/>
          <w:lang w:val="en-US"/>
        </w:rPr>
        <w:t xml:space="preserve">                  Clearly define the scope and objectives of the socio-economic analysis project.</w:t>
      </w:r>
    </w:p>
    <w:p w:rsidR="004B48F8" w:rsidRDefault="00D04A87">
      <w:pPr>
        <w:spacing w:after="20" w:line="251" w:lineRule="auto"/>
        <w:ind w:right="253"/>
        <w:jc w:val="both"/>
        <w:rPr>
          <w:rFonts w:ascii="Roboto" w:eastAsia="Roboto" w:hAnsi="Roboto" w:cs="Roboto"/>
          <w:sz w:val="53"/>
          <w:lang w:val="en-US"/>
        </w:rPr>
      </w:pPr>
      <w:r>
        <w:rPr>
          <w:rFonts w:ascii="Roboto" w:eastAsia="Roboto" w:hAnsi="Roboto" w:cs="Roboto"/>
          <w:sz w:val="53"/>
          <w:lang w:val="en-US"/>
        </w:rPr>
        <w:t xml:space="preserve">    </w:t>
      </w:r>
      <w:r>
        <w:rPr>
          <w:rFonts w:ascii="Roboto" w:eastAsia="Roboto" w:hAnsi="Roboto" w:cs="Roboto"/>
          <w:b/>
          <w:bCs/>
          <w:color w:val="9933FF"/>
          <w:sz w:val="56"/>
          <w:szCs w:val="56"/>
          <w:lang w:val="en-US"/>
        </w:rPr>
        <w:t xml:space="preserve"> **Ideate</w:t>
      </w:r>
      <w:r>
        <w:rPr>
          <w:rFonts w:ascii="Roboto" w:eastAsia="Roboto" w:hAnsi="Roboto" w:cs="Roboto"/>
          <w:sz w:val="53"/>
          <w:lang w:val="en-US"/>
        </w:rPr>
        <w:t>:</w:t>
      </w:r>
    </w:p>
    <w:p w:rsidR="004B48F8" w:rsidRDefault="00D04A87">
      <w:pPr>
        <w:spacing w:after="20" w:line="251" w:lineRule="auto"/>
        <w:ind w:right="253"/>
        <w:jc w:val="both"/>
        <w:rPr>
          <w:rFonts w:ascii="Roboto" w:eastAsia="Roboto" w:hAnsi="Roboto" w:cs="Roboto"/>
          <w:sz w:val="53"/>
        </w:rPr>
      </w:pPr>
      <w:r>
        <w:rPr>
          <w:rFonts w:ascii="Roboto" w:eastAsia="Roboto" w:hAnsi="Roboto" w:cs="Roboto"/>
          <w:sz w:val="53"/>
          <w:lang w:val="en-US"/>
        </w:rPr>
        <w:t xml:space="preserve">                  Brainstorm data sources, analytical approaches, and potential solutions to address the identified challenges.</w:t>
      </w:r>
    </w:p>
    <w:p w:rsidR="004B48F8" w:rsidRDefault="00D04A87">
      <w:pPr>
        <w:spacing w:after="20" w:line="251" w:lineRule="auto"/>
        <w:ind w:right="253"/>
        <w:jc w:val="both"/>
        <w:rPr>
          <w:rFonts w:ascii="Roboto" w:eastAsia="Roboto" w:hAnsi="Roboto" w:cs="Roboto"/>
          <w:sz w:val="53"/>
          <w:lang w:val="en-US"/>
        </w:rPr>
      </w:pPr>
      <w:r>
        <w:rPr>
          <w:rFonts w:ascii="Roboto" w:eastAsia="Roboto" w:hAnsi="Roboto" w:cs="Roboto"/>
          <w:sz w:val="53"/>
          <w:lang w:val="en-US"/>
        </w:rPr>
        <w:t xml:space="preserve">   </w:t>
      </w:r>
      <w:r>
        <w:rPr>
          <w:rFonts w:ascii="Roboto" w:eastAsia="Roboto" w:hAnsi="Roboto" w:cs="Roboto"/>
          <w:b/>
          <w:bCs/>
          <w:color w:val="9933FF"/>
          <w:sz w:val="56"/>
          <w:szCs w:val="56"/>
          <w:lang w:val="en-US"/>
        </w:rPr>
        <w:t xml:space="preserve">  **Prototype</w:t>
      </w:r>
      <w:r>
        <w:rPr>
          <w:rFonts w:ascii="Roboto" w:eastAsia="Roboto" w:hAnsi="Roboto" w:cs="Roboto"/>
          <w:sz w:val="53"/>
          <w:lang w:val="en-US"/>
        </w:rPr>
        <w:t>:</w:t>
      </w:r>
    </w:p>
    <w:p w:rsidR="004B48F8" w:rsidRDefault="00D04A87">
      <w:pPr>
        <w:spacing w:after="20" w:line="251" w:lineRule="auto"/>
        <w:ind w:right="253"/>
        <w:jc w:val="both"/>
        <w:rPr>
          <w:rFonts w:ascii="Roboto" w:eastAsia="Roboto" w:hAnsi="Roboto" w:cs="Roboto"/>
          <w:sz w:val="53"/>
        </w:rPr>
      </w:pPr>
      <w:r>
        <w:rPr>
          <w:rFonts w:ascii="Roboto" w:eastAsia="Roboto" w:hAnsi="Roboto" w:cs="Roboto"/>
          <w:sz w:val="53"/>
          <w:lang w:val="en-US"/>
        </w:rPr>
        <w:t xml:space="preserve">                   Develop a working prototype of the analysis system for testing and validation.</w:t>
      </w:r>
    </w:p>
    <w:p w:rsidR="004B48F8" w:rsidRDefault="00D04A87">
      <w:pPr>
        <w:spacing w:after="20" w:line="251" w:lineRule="auto"/>
        <w:ind w:right="253"/>
        <w:jc w:val="both"/>
        <w:rPr>
          <w:rFonts w:ascii="Roboto" w:eastAsia="Roboto" w:hAnsi="Roboto" w:cs="Roboto"/>
          <w:b/>
          <w:bCs/>
          <w:color w:val="9933FF"/>
          <w:sz w:val="56"/>
          <w:szCs w:val="56"/>
          <w:lang w:val="en-US"/>
        </w:rPr>
      </w:pPr>
      <w:r>
        <w:rPr>
          <w:rFonts w:ascii="Roboto" w:eastAsia="Roboto" w:hAnsi="Roboto" w:cs="Roboto"/>
          <w:sz w:val="53"/>
          <w:lang w:val="en-US"/>
        </w:rPr>
        <w:t xml:space="preserve">   </w:t>
      </w:r>
      <w:r>
        <w:rPr>
          <w:rFonts w:ascii="Roboto" w:eastAsia="Roboto" w:hAnsi="Roboto" w:cs="Roboto"/>
          <w:b/>
          <w:bCs/>
          <w:color w:val="9933FF"/>
          <w:sz w:val="56"/>
          <w:szCs w:val="56"/>
          <w:lang w:val="en-US"/>
        </w:rPr>
        <w:t xml:space="preserve">   **Test:</w:t>
      </w:r>
    </w:p>
    <w:p w:rsidR="004B48F8" w:rsidRDefault="00D04A87">
      <w:pPr>
        <w:spacing w:after="20" w:line="251" w:lineRule="auto"/>
        <w:ind w:right="253"/>
        <w:jc w:val="both"/>
        <w:rPr>
          <w:rFonts w:ascii="Roboto" w:eastAsia="Roboto" w:hAnsi="Roboto" w:cs="Roboto"/>
          <w:sz w:val="53"/>
        </w:rPr>
      </w:pPr>
      <w:r>
        <w:rPr>
          <w:rFonts w:ascii="Roboto" w:eastAsia="Roboto" w:hAnsi="Roboto" w:cs="Roboto"/>
          <w:sz w:val="53"/>
          <w:lang w:val="en-US"/>
        </w:rPr>
        <w:t xml:space="preserve">                  Evaluate the prototype, gather feedback, and refine the design based on user input.</w:t>
      </w:r>
    </w:p>
    <w:p w:rsidR="004B48F8" w:rsidRDefault="00D04A87">
      <w:pPr>
        <w:spacing w:after="20" w:line="251" w:lineRule="auto"/>
        <w:ind w:right="253"/>
        <w:jc w:val="both"/>
        <w:rPr>
          <w:rFonts w:ascii="Roboto" w:eastAsia="Roboto" w:hAnsi="Roboto" w:cs="Roboto"/>
          <w:sz w:val="53"/>
          <w:lang w:val="en-US"/>
        </w:rPr>
      </w:pPr>
      <w:r>
        <w:rPr>
          <w:rFonts w:ascii="Roboto" w:eastAsia="Roboto" w:hAnsi="Roboto" w:cs="Roboto"/>
          <w:sz w:val="53"/>
          <w:lang w:val="en-US"/>
        </w:rPr>
        <w:t xml:space="preserve">  </w:t>
      </w:r>
      <w:r>
        <w:rPr>
          <w:rFonts w:ascii="Roboto" w:eastAsia="Roboto" w:hAnsi="Roboto" w:cs="Roboto"/>
          <w:b/>
          <w:bCs/>
          <w:color w:val="9933FF"/>
          <w:sz w:val="56"/>
          <w:szCs w:val="56"/>
          <w:lang w:val="en-US"/>
        </w:rPr>
        <w:t xml:space="preserve">    **Implement</w:t>
      </w:r>
      <w:r>
        <w:rPr>
          <w:rFonts w:ascii="Roboto" w:eastAsia="Roboto" w:hAnsi="Roboto" w:cs="Roboto"/>
          <w:sz w:val="53"/>
          <w:lang w:val="en-US"/>
        </w:rPr>
        <w:t>:</w:t>
      </w:r>
    </w:p>
    <w:p w:rsidR="004B48F8" w:rsidRDefault="00D04A87">
      <w:pPr>
        <w:spacing w:after="20" w:line="251" w:lineRule="auto"/>
        <w:ind w:right="253"/>
        <w:jc w:val="both"/>
        <w:rPr>
          <w:rFonts w:ascii="Roboto" w:eastAsia="Roboto" w:hAnsi="Roboto" w:cs="Roboto"/>
          <w:sz w:val="53"/>
          <w:lang w:val="en-US"/>
        </w:rPr>
      </w:pPr>
      <w:r>
        <w:rPr>
          <w:rFonts w:ascii="Roboto" w:eastAsia="Roboto" w:hAnsi="Roboto" w:cs="Roboto"/>
          <w:sz w:val="53"/>
          <w:lang w:val="en-US"/>
        </w:rPr>
        <w:t xml:space="preserve">                  Execute the project to provide valuable insights and recommendations.</w:t>
      </w:r>
      <w:r>
        <w:rPr>
          <w:rFonts w:ascii="Roboto" w:eastAsia="Roboto" w:hAnsi="Roboto" w:cs="Roboto"/>
          <w:sz w:val="53"/>
        </w:rPr>
        <w:t xml:space="preserve"> </w:t>
      </w:r>
    </w:p>
    <w:p w:rsidR="004B48F8" w:rsidRDefault="004B48F8">
      <w:pPr>
        <w:spacing w:after="20" w:line="251" w:lineRule="auto"/>
        <w:ind w:right="253"/>
        <w:jc w:val="both"/>
        <w:rPr>
          <w:rFonts w:ascii="Roboto" w:eastAsia="Roboto" w:hAnsi="Roboto" w:cs="Roboto"/>
          <w:sz w:val="53"/>
          <w:lang w:val="en-US"/>
        </w:rPr>
      </w:pPr>
    </w:p>
    <w:p w:rsidR="004B48F8" w:rsidRDefault="00D04A87">
      <w:pPr>
        <w:spacing w:after="20" w:line="251" w:lineRule="auto"/>
        <w:ind w:right="253"/>
        <w:jc w:val="both"/>
        <w:rPr>
          <w:rFonts w:ascii="Roboto" w:eastAsia="Roboto" w:hAnsi="Roboto" w:cs="Roboto"/>
          <w:sz w:val="53"/>
          <w:lang w:val="en-US"/>
        </w:rPr>
      </w:pPr>
      <w:r>
        <w:rPr>
          <w:rFonts w:ascii="Roboto" w:eastAsia="Roboto" w:hAnsi="Roboto" w:cs="Roboto"/>
          <w:b/>
          <w:bCs/>
          <w:color w:val="0000FF"/>
          <w:sz w:val="53"/>
          <w:lang w:val="en-US"/>
        </w:rPr>
        <w:t xml:space="preserve">     Project Objectives</w:t>
      </w:r>
      <w:r>
        <w:rPr>
          <w:rFonts w:ascii="Roboto" w:eastAsia="Roboto" w:hAnsi="Roboto" w:cs="Roboto"/>
          <w:sz w:val="53"/>
          <w:lang w:val="en-US"/>
        </w:rPr>
        <w:t>:</w:t>
      </w:r>
    </w:p>
    <w:p w:rsidR="004B48F8" w:rsidRDefault="00D04A87">
      <w:pPr>
        <w:pStyle w:val="ListParagraph"/>
        <w:numPr>
          <w:ilvl w:val="0"/>
          <w:numId w:val="1"/>
        </w:numPr>
        <w:spacing w:after="20" w:line="251" w:lineRule="auto"/>
        <w:ind w:right="253"/>
        <w:jc w:val="both"/>
        <w:rPr>
          <w:rFonts w:ascii="Roboto" w:eastAsia="Roboto" w:hAnsi="Roboto" w:cs="Roboto"/>
          <w:sz w:val="53"/>
          <w:lang w:val="en-US"/>
        </w:rPr>
      </w:pPr>
      <w:r>
        <w:rPr>
          <w:rFonts w:ascii="Roboto" w:eastAsia="Roboto" w:hAnsi="Roboto" w:cs="Roboto"/>
          <w:sz w:val="53"/>
          <w:lang w:val="en-US"/>
        </w:rPr>
        <w:t xml:space="preserve">                 Collect and aggregate socio-economic data from various sources.</w:t>
      </w:r>
    </w:p>
    <w:p w:rsidR="004B48F8" w:rsidRDefault="00D04A87">
      <w:pPr>
        <w:pStyle w:val="ListParagraph"/>
        <w:numPr>
          <w:ilvl w:val="0"/>
          <w:numId w:val="2"/>
        </w:numPr>
        <w:spacing w:after="20" w:line="251" w:lineRule="auto"/>
        <w:ind w:right="253"/>
        <w:jc w:val="both"/>
        <w:rPr>
          <w:rFonts w:ascii="Roboto" w:eastAsia="Roboto" w:hAnsi="Roboto" w:cs="Roboto"/>
          <w:sz w:val="53"/>
          <w:lang w:val="en-US"/>
        </w:rPr>
      </w:pPr>
      <w:r>
        <w:rPr>
          <w:rFonts w:ascii="Roboto" w:eastAsia="Roboto" w:hAnsi="Roboto" w:cs="Roboto"/>
          <w:sz w:val="53"/>
          <w:lang w:val="en-US"/>
        </w:rPr>
        <w:t xml:space="preserve">                  Apply data science techniques for data preprocessing, feature engineering, and analysis.</w:t>
      </w:r>
    </w:p>
    <w:p w:rsidR="004B48F8" w:rsidRDefault="00D04A87">
      <w:pPr>
        <w:pStyle w:val="ListParagraph"/>
        <w:numPr>
          <w:ilvl w:val="0"/>
          <w:numId w:val="3"/>
        </w:numPr>
        <w:spacing w:after="20" w:line="251" w:lineRule="auto"/>
        <w:ind w:right="253"/>
        <w:jc w:val="both"/>
        <w:rPr>
          <w:rFonts w:ascii="Roboto" w:eastAsia="Roboto" w:hAnsi="Roboto" w:cs="Roboto"/>
          <w:sz w:val="53"/>
          <w:lang w:val="en-US"/>
        </w:rPr>
      </w:pPr>
      <w:r>
        <w:rPr>
          <w:rFonts w:ascii="Roboto" w:eastAsia="Roboto" w:hAnsi="Roboto" w:cs="Roboto"/>
          <w:sz w:val="53"/>
          <w:lang w:val="en-US"/>
        </w:rPr>
        <w:t xml:space="preserve">                   Identify key socio-economic indicators for marginal workers.</w:t>
      </w:r>
    </w:p>
    <w:p w:rsidR="004B48F8" w:rsidRDefault="00D04A87">
      <w:pPr>
        <w:pStyle w:val="ListParagraph"/>
        <w:numPr>
          <w:ilvl w:val="0"/>
          <w:numId w:val="4"/>
        </w:numPr>
        <w:spacing w:after="20" w:line="251" w:lineRule="auto"/>
        <w:ind w:right="253"/>
        <w:jc w:val="both"/>
        <w:rPr>
          <w:rFonts w:ascii="Roboto" w:eastAsia="Roboto" w:hAnsi="Roboto" w:cs="Roboto"/>
          <w:sz w:val="53"/>
          <w:lang w:val="en-US"/>
        </w:rPr>
      </w:pPr>
      <w:r>
        <w:rPr>
          <w:rFonts w:ascii="Roboto" w:eastAsia="Roboto" w:hAnsi="Roboto" w:cs="Roboto"/>
          <w:sz w:val="53"/>
          <w:lang w:val="en-US"/>
        </w:rPr>
        <w:t xml:space="preserve">                   Develop predictive models for income, employment, and living conditions.</w:t>
      </w:r>
    </w:p>
    <w:p w:rsidR="004B48F8" w:rsidRDefault="00D04A87">
      <w:pPr>
        <w:pStyle w:val="ListParagraph"/>
        <w:numPr>
          <w:ilvl w:val="0"/>
          <w:numId w:val="5"/>
        </w:numPr>
        <w:spacing w:after="20" w:line="251" w:lineRule="auto"/>
        <w:ind w:right="253"/>
        <w:jc w:val="both"/>
        <w:rPr>
          <w:rFonts w:ascii="Roboto" w:eastAsia="Roboto" w:hAnsi="Roboto" w:cs="Roboto"/>
          <w:sz w:val="53"/>
          <w:lang w:val="en-US"/>
        </w:rPr>
      </w:pPr>
      <w:r>
        <w:rPr>
          <w:rFonts w:ascii="Roboto" w:eastAsia="Roboto" w:hAnsi="Roboto" w:cs="Roboto"/>
          <w:sz w:val="53"/>
          <w:lang w:val="en-US"/>
        </w:rPr>
        <w:t xml:space="preserve">                  Create interactive data visualizations to communicate findings.</w:t>
      </w:r>
    </w:p>
    <w:p w:rsidR="004B48F8" w:rsidRDefault="00D04A87">
      <w:pPr>
        <w:pStyle w:val="ListParagraph"/>
        <w:numPr>
          <w:ilvl w:val="0"/>
          <w:numId w:val="5"/>
        </w:numPr>
        <w:spacing w:after="20" w:line="251" w:lineRule="auto"/>
        <w:ind w:right="253"/>
        <w:jc w:val="both"/>
        <w:rPr>
          <w:rFonts w:ascii="Roboto" w:eastAsia="Roboto" w:hAnsi="Roboto" w:cs="Roboto"/>
          <w:sz w:val="53"/>
          <w:lang w:val="en-US"/>
        </w:rPr>
      </w:pPr>
      <w:r>
        <w:rPr>
          <w:rFonts w:ascii="Roboto" w:eastAsia="Roboto" w:hAnsi="Roboto" w:cs="Roboto"/>
          <w:sz w:val="53"/>
          <w:lang w:val="en-US"/>
        </w:rPr>
        <w:t xml:space="preserve">                   Inform policymakers and stakeholders with data-driven recommendations.</w:t>
      </w:r>
    </w:p>
    <w:p w:rsidR="004B48F8" w:rsidRDefault="00D04A87">
      <w:pPr>
        <w:pStyle w:val="ListParagraph"/>
        <w:numPr>
          <w:ilvl w:val="0"/>
          <w:numId w:val="6"/>
        </w:numPr>
        <w:spacing w:after="20" w:line="251" w:lineRule="auto"/>
        <w:ind w:right="253"/>
        <w:jc w:val="both"/>
        <w:rPr>
          <w:rFonts w:ascii="Roboto" w:eastAsia="Roboto" w:hAnsi="Roboto" w:cs="Roboto"/>
          <w:sz w:val="53"/>
          <w:lang w:val="en-US"/>
        </w:rPr>
      </w:pPr>
      <w:r>
        <w:rPr>
          <w:rFonts w:ascii="Roboto" w:eastAsia="Roboto" w:hAnsi="Roboto" w:cs="Roboto"/>
          <w:sz w:val="53"/>
          <w:lang w:val="en-US"/>
        </w:rPr>
        <w:t xml:space="preserve">                   Promote inclusivity and empowerment of marginal workers through data.</w:t>
      </w:r>
    </w:p>
    <w:p w:rsidR="004B48F8" w:rsidRDefault="00D04A87">
      <w:pPr>
        <w:spacing w:after="20" w:line="251" w:lineRule="auto"/>
        <w:ind w:right="253"/>
        <w:jc w:val="both"/>
        <w:rPr>
          <w:rFonts w:ascii="Roboto" w:eastAsia="Roboto" w:hAnsi="Roboto" w:cs="Roboto"/>
          <w:b/>
          <w:bCs/>
          <w:color w:val="0000FF"/>
          <w:sz w:val="56"/>
          <w:szCs w:val="56"/>
          <w:lang w:val="en-US"/>
        </w:rPr>
      </w:pPr>
      <w:r>
        <w:rPr>
          <w:rFonts w:ascii="Roboto" w:eastAsia="Roboto" w:hAnsi="Roboto" w:cs="Roboto"/>
          <w:sz w:val="53"/>
          <w:lang w:val="en-US"/>
        </w:rPr>
        <w:t xml:space="preserve">      </w:t>
      </w:r>
      <w:r>
        <w:rPr>
          <w:rFonts w:ascii="Roboto" w:eastAsia="Roboto" w:hAnsi="Roboto" w:cs="Roboto"/>
          <w:sz w:val="53"/>
        </w:rPr>
        <w:t xml:space="preserve"> </w:t>
      </w:r>
      <w:r>
        <w:rPr>
          <w:rFonts w:ascii="Roboto" w:eastAsia="Roboto" w:hAnsi="Roboto" w:cs="Roboto"/>
          <w:sz w:val="53"/>
          <w:lang w:val="en-US"/>
        </w:rPr>
        <w:t xml:space="preserve">  </w:t>
      </w:r>
      <w:r>
        <w:rPr>
          <w:rFonts w:ascii="Roboto" w:eastAsia="Roboto" w:hAnsi="Roboto" w:cs="Roboto"/>
          <w:b/>
          <w:bCs/>
          <w:color w:val="0000FF"/>
          <w:sz w:val="56"/>
          <w:szCs w:val="56"/>
          <w:lang w:val="en-US"/>
        </w:rPr>
        <w:t>Flow chart:</w:t>
      </w:r>
    </w:p>
    <w:p w:rsidR="004B48F8" w:rsidRDefault="004B48F8">
      <w:pPr>
        <w:spacing w:after="20" w:line="251" w:lineRule="auto"/>
        <w:ind w:right="253"/>
        <w:jc w:val="both"/>
        <w:rPr>
          <w:rFonts w:ascii="Roboto" w:eastAsia="Roboto" w:hAnsi="Roboto" w:cs="Roboto"/>
          <w:b/>
          <w:bCs/>
          <w:color w:val="0000FF"/>
          <w:sz w:val="56"/>
          <w:szCs w:val="56"/>
          <w:lang w:val="en-US"/>
        </w:rPr>
      </w:pPr>
    </w:p>
    <w:p w:rsidR="004B48F8" w:rsidRDefault="004B48F8">
      <w:pPr>
        <w:spacing w:after="20" w:line="251" w:lineRule="auto"/>
        <w:ind w:right="253"/>
        <w:jc w:val="both"/>
        <w:rPr>
          <w:rFonts w:ascii="Roboto" w:eastAsia="Roboto" w:hAnsi="Roboto" w:cs="Roboto"/>
          <w:b/>
          <w:bCs/>
          <w:color w:val="0000FF"/>
          <w:sz w:val="56"/>
          <w:szCs w:val="56"/>
          <w:lang w:val="en-US"/>
        </w:rPr>
      </w:pPr>
    </w:p>
    <w:p w:rsidR="004B48F8" w:rsidRDefault="004B48F8">
      <w:pPr>
        <w:spacing w:after="20" w:line="251" w:lineRule="auto"/>
        <w:ind w:right="253"/>
        <w:jc w:val="both"/>
        <w:rPr>
          <w:rFonts w:ascii="Roboto" w:eastAsia="Roboto" w:hAnsi="Roboto" w:cs="Roboto"/>
          <w:b/>
          <w:bCs/>
          <w:color w:val="0000FF"/>
          <w:sz w:val="56"/>
          <w:szCs w:val="56"/>
          <w:lang w:val="en-US"/>
        </w:rPr>
      </w:pPr>
    </w:p>
    <w:p w:rsidR="004B48F8" w:rsidRDefault="00D04A87">
      <w:pPr>
        <w:spacing w:after="20" w:line="251" w:lineRule="auto"/>
        <w:ind w:right="253"/>
        <w:jc w:val="both"/>
        <w:rPr>
          <w:rFonts w:ascii="Roboto" w:eastAsia="Roboto" w:hAnsi="Roboto" w:cs="Roboto"/>
          <w:b/>
          <w:bCs/>
          <w:color w:val="0000FF"/>
          <w:sz w:val="56"/>
          <w:szCs w:val="56"/>
          <w:lang w:val="en-US"/>
        </w:rPr>
      </w:pPr>
      <w:r>
        <w:rPr>
          <w:noProof/>
        </w:rPr>
        <w:drawing>
          <wp:anchor distT="0" distB="0" distL="114300" distR="114300" simplePos="0" relativeHeight="3" behindDoc="0" locked="0" layoutInCell="1" allowOverlap="1">
            <wp:simplePos x="0" y="0"/>
            <wp:positionH relativeFrom="page">
              <wp:posOffset>1785408</wp:posOffset>
            </wp:positionH>
            <wp:positionV relativeFrom="page">
              <wp:posOffset>2240279</wp:posOffset>
            </wp:positionV>
            <wp:extent cx="6540818" cy="4890299"/>
            <wp:effectExtent l="0" t="0" r="0" b="0"/>
            <wp:wrapSquare wrapText="bothSides"/>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5" cstate="print"/>
                    <a:srcRect/>
                    <a:stretch/>
                  </pic:blipFill>
                  <pic:spPr>
                    <a:xfrm>
                      <a:off x="0" y="0"/>
                      <a:ext cx="6540818" cy="4890299"/>
                    </a:xfrm>
                    <a:prstGeom prst="rect">
                      <a:avLst/>
                    </a:prstGeom>
                  </pic:spPr>
                </pic:pic>
              </a:graphicData>
            </a:graphic>
          </wp:anchor>
        </w:drawing>
      </w:r>
    </w:p>
    <w:p w:rsidR="004B48F8" w:rsidRDefault="004B48F8">
      <w:pPr>
        <w:spacing w:after="20" w:line="251" w:lineRule="auto"/>
        <w:ind w:right="253"/>
        <w:jc w:val="both"/>
        <w:rPr>
          <w:rFonts w:ascii="Roboto" w:eastAsia="Roboto" w:hAnsi="Roboto" w:cs="Roboto"/>
          <w:b/>
          <w:bCs/>
          <w:color w:val="0000FF"/>
          <w:sz w:val="56"/>
          <w:szCs w:val="56"/>
          <w:lang w:val="en-US"/>
        </w:rPr>
      </w:pPr>
    </w:p>
    <w:p w:rsidR="004B48F8" w:rsidRDefault="004B48F8">
      <w:pPr>
        <w:spacing w:after="20" w:line="251" w:lineRule="auto"/>
        <w:ind w:right="253"/>
        <w:jc w:val="both"/>
        <w:rPr>
          <w:rFonts w:ascii="Roboto" w:eastAsia="Roboto" w:hAnsi="Roboto" w:cs="Roboto"/>
          <w:b/>
          <w:bCs/>
          <w:color w:val="0000FF"/>
          <w:sz w:val="56"/>
          <w:szCs w:val="56"/>
          <w:lang w:val="en-US"/>
        </w:rPr>
      </w:pPr>
    </w:p>
    <w:p w:rsidR="004B48F8" w:rsidRDefault="00D04A87">
      <w:pPr>
        <w:spacing w:after="20" w:line="251" w:lineRule="auto"/>
        <w:ind w:right="253"/>
        <w:jc w:val="both"/>
        <w:rPr>
          <w:rFonts w:ascii="Roboto" w:eastAsia="Roboto" w:hAnsi="Roboto" w:cs="Roboto"/>
          <w:b/>
          <w:bCs/>
          <w:color w:val="0000FF"/>
          <w:sz w:val="56"/>
          <w:szCs w:val="56"/>
          <w:lang w:val="en-US"/>
        </w:rPr>
      </w:pPr>
      <w:r>
        <w:rPr>
          <w:rFonts w:ascii="Roboto" w:eastAsia="Roboto" w:hAnsi="Roboto" w:cs="Roboto"/>
          <w:b/>
          <w:bCs/>
          <w:color w:val="0000FF"/>
          <w:sz w:val="56"/>
          <w:szCs w:val="56"/>
          <w:lang w:val="en-US"/>
        </w:rPr>
        <w:t xml:space="preserve">      Algorithm Steps:</w:t>
      </w:r>
    </w:p>
    <w:p w:rsidR="004B48F8" w:rsidRDefault="00D04A87">
      <w:pPr>
        <w:pStyle w:val="ListParagraph"/>
        <w:numPr>
          <w:ilvl w:val="0"/>
          <w:numId w:val="7"/>
        </w:numPr>
        <w:spacing w:after="0" w:line="243" w:lineRule="auto"/>
        <w:rPr>
          <w:sz w:val="52"/>
          <w:szCs w:val="52"/>
          <w:lang w:val="en-US"/>
        </w:rPr>
      </w:pPr>
      <w:r>
        <w:rPr>
          <w:sz w:val="44"/>
          <w:szCs w:val="44"/>
          <w:lang w:val="en-US"/>
        </w:rPr>
        <w:t xml:space="preserve">            </w:t>
      </w:r>
      <w:r>
        <w:rPr>
          <w:sz w:val="52"/>
          <w:szCs w:val="52"/>
          <w:lang w:val="en-US"/>
        </w:rPr>
        <w:t>Gather data from surveys, government databases, and NGOs.</w:t>
      </w:r>
    </w:p>
    <w:p w:rsidR="004B48F8" w:rsidRDefault="00D04A87">
      <w:pPr>
        <w:pStyle w:val="ListParagraph"/>
        <w:numPr>
          <w:ilvl w:val="0"/>
          <w:numId w:val="7"/>
        </w:numPr>
        <w:spacing w:after="0" w:line="243" w:lineRule="auto"/>
        <w:rPr>
          <w:sz w:val="52"/>
          <w:szCs w:val="52"/>
          <w:lang w:val="en-US"/>
        </w:rPr>
      </w:pPr>
      <w:r>
        <w:rPr>
          <w:sz w:val="52"/>
          <w:szCs w:val="52"/>
          <w:lang w:val="en-US"/>
        </w:rPr>
        <w:t xml:space="preserve">          Preprocess and clean the data to handle missing values and outliers. </w:t>
      </w:r>
    </w:p>
    <w:p w:rsidR="004B48F8" w:rsidRDefault="00D04A87">
      <w:pPr>
        <w:pStyle w:val="ListParagraph"/>
        <w:numPr>
          <w:ilvl w:val="0"/>
          <w:numId w:val="7"/>
        </w:numPr>
        <w:spacing w:after="0" w:line="243" w:lineRule="auto"/>
        <w:rPr>
          <w:sz w:val="52"/>
          <w:szCs w:val="52"/>
          <w:lang w:val="en-US"/>
        </w:rPr>
      </w:pPr>
      <w:r>
        <w:rPr>
          <w:sz w:val="52"/>
          <w:szCs w:val="52"/>
          <w:lang w:val="en-US"/>
        </w:rPr>
        <w:t xml:space="preserve">          Perform feature engineering to create relevant socio-economic indicators.</w:t>
      </w:r>
    </w:p>
    <w:p w:rsidR="004B48F8" w:rsidRDefault="00D04A87">
      <w:pPr>
        <w:pStyle w:val="ListParagraph"/>
        <w:numPr>
          <w:ilvl w:val="0"/>
          <w:numId w:val="7"/>
        </w:numPr>
        <w:spacing w:after="0" w:line="243" w:lineRule="auto"/>
        <w:rPr>
          <w:sz w:val="52"/>
          <w:szCs w:val="52"/>
          <w:lang w:val="en-US"/>
        </w:rPr>
      </w:pPr>
      <w:r>
        <w:rPr>
          <w:sz w:val="52"/>
          <w:szCs w:val="52"/>
          <w:lang w:val="en-US"/>
        </w:rPr>
        <w:t xml:space="preserve">          Apply data science techniques to analyze the data and identify trends and correlations.</w:t>
      </w:r>
    </w:p>
    <w:p w:rsidR="004B48F8" w:rsidRDefault="00D04A87">
      <w:pPr>
        <w:pStyle w:val="ListParagraph"/>
        <w:numPr>
          <w:ilvl w:val="0"/>
          <w:numId w:val="7"/>
        </w:numPr>
        <w:spacing w:after="0" w:line="243" w:lineRule="auto"/>
        <w:rPr>
          <w:sz w:val="52"/>
          <w:szCs w:val="52"/>
          <w:lang w:val="en-US"/>
        </w:rPr>
      </w:pPr>
      <w:r>
        <w:rPr>
          <w:sz w:val="52"/>
          <w:szCs w:val="52"/>
          <w:lang w:val="en-US"/>
        </w:rPr>
        <w:t xml:space="preserve">           Develop predictive models to estimate income, employment status, and living conditions. </w:t>
      </w:r>
    </w:p>
    <w:p w:rsidR="004B48F8" w:rsidRDefault="00D04A87">
      <w:pPr>
        <w:pStyle w:val="ListParagraph"/>
        <w:numPr>
          <w:ilvl w:val="0"/>
          <w:numId w:val="7"/>
        </w:numPr>
        <w:spacing w:after="0" w:line="243" w:lineRule="auto"/>
        <w:rPr>
          <w:sz w:val="52"/>
          <w:szCs w:val="52"/>
          <w:lang w:val="en-US"/>
        </w:rPr>
      </w:pPr>
      <w:r>
        <w:rPr>
          <w:sz w:val="52"/>
          <w:szCs w:val="52"/>
          <w:lang w:val="en-US"/>
        </w:rPr>
        <w:t xml:space="preserve">           Create data visualizations to present findings and insights effectively.</w:t>
      </w:r>
    </w:p>
    <w:p w:rsidR="004B48F8" w:rsidRDefault="00D04A87">
      <w:pPr>
        <w:pStyle w:val="ListParagraph"/>
        <w:numPr>
          <w:ilvl w:val="0"/>
          <w:numId w:val="7"/>
        </w:numPr>
        <w:spacing w:after="0" w:line="243" w:lineRule="auto"/>
        <w:rPr>
          <w:sz w:val="52"/>
          <w:szCs w:val="52"/>
          <w:lang w:val="en-US"/>
        </w:rPr>
      </w:pPr>
      <w:r>
        <w:rPr>
          <w:sz w:val="52"/>
          <w:szCs w:val="52"/>
          <w:lang w:val="en-US"/>
        </w:rPr>
        <w:t xml:space="preserve">            Generate data-driven recommendations for policymakers and stakeholders. </w:t>
      </w:r>
    </w:p>
    <w:p w:rsidR="004B48F8" w:rsidRPr="00744C09" w:rsidRDefault="00D04A87" w:rsidP="00744C09">
      <w:pPr>
        <w:pStyle w:val="ListParagraph"/>
        <w:numPr>
          <w:ilvl w:val="0"/>
          <w:numId w:val="7"/>
        </w:numPr>
        <w:spacing w:after="0" w:line="243" w:lineRule="auto"/>
        <w:rPr>
          <w:sz w:val="52"/>
          <w:szCs w:val="52"/>
        </w:rPr>
      </w:pPr>
      <w:r>
        <w:rPr>
          <w:sz w:val="52"/>
          <w:szCs w:val="52"/>
          <w:lang w:val="en-US"/>
        </w:rPr>
        <w:t xml:space="preserve">            Promote the adoption of  policies  and initiatives that address the challenges faced by the marginal workers.</w:t>
      </w:r>
    </w:p>
    <w:p w:rsidR="004B48F8" w:rsidRDefault="00D04A87">
      <w:pPr>
        <w:spacing w:after="0" w:line="243" w:lineRule="auto"/>
        <w:ind w:left="34"/>
        <w:rPr>
          <w:sz w:val="44"/>
          <w:szCs w:val="44"/>
        </w:rPr>
      </w:pPr>
      <w:r>
        <w:rPr>
          <w:sz w:val="44"/>
          <w:szCs w:val="44"/>
          <w:lang w:val="en-US"/>
        </w:rPr>
        <w:t xml:space="preserve">                 </w:t>
      </w:r>
    </w:p>
    <w:sectPr w:rsidR="004B48F8">
      <w:pgSz w:w="15880" w:h="11900" w:orient="landscape"/>
      <w:pgMar w:top="112" w:right="266" w:bottom="0" w:left="1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Roboto">
    <w:panose1 w:val="02000000000000000000"/>
    <w:charset w:val="00"/>
    <w:family w:val="auto"/>
    <w:pitch w:val="variable"/>
    <w:sig w:usb0="E00002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00000000"/>
    <w:lvl w:ilvl="0" w:tplc="0409000B">
      <w:start w:val="1"/>
      <w:numFmt w:val="bullet"/>
      <w:lvlText w:val=""/>
      <w:lvlJc w:val="left"/>
      <w:pPr>
        <w:ind w:left="394" w:hanging="360"/>
      </w:pPr>
      <w:rPr>
        <w:rFonts w:ascii="Wingdings" w:hAnsi="Wingdings" w:hint="default"/>
      </w:rPr>
    </w:lvl>
    <w:lvl w:ilvl="1" w:tplc="04090003" w:tentative="1">
      <w:start w:val="1"/>
      <w:numFmt w:val="bullet"/>
      <w:lvlText w:val="o"/>
      <w:lvlJc w:val="left"/>
      <w:pPr>
        <w:ind w:left="1114" w:hanging="360"/>
      </w:pPr>
      <w:rPr>
        <w:rFonts w:ascii="Courier New" w:hAnsi="Courier New" w:cs="Courier New" w:hint="default"/>
      </w:rPr>
    </w:lvl>
    <w:lvl w:ilvl="2" w:tplc="04090005" w:tentative="1">
      <w:start w:val="1"/>
      <w:numFmt w:val="bullet"/>
      <w:lvlText w:val=""/>
      <w:lvlJc w:val="left"/>
      <w:pPr>
        <w:ind w:left="1834" w:hanging="360"/>
      </w:pPr>
      <w:rPr>
        <w:rFonts w:ascii="Wingdings" w:hAnsi="Wingdings" w:hint="default"/>
      </w:rPr>
    </w:lvl>
    <w:lvl w:ilvl="3" w:tplc="04090001" w:tentative="1">
      <w:start w:val="1"/>
      <w:numFmt w:val="bullet"/>
      <w:lvlText w:val=""/>
      <w:lvlJc w:val="left"/>
      <w:pPr>
        <w:ind w:left="2554" w:hanging="360"/>
      </w:pPr>
      <w:rPr>
        <w:rFonts w:ascii="Symbol" w:hAnsi="Symbol" w:hint="default"/>
      </w:rPr>
    </w:lvl>
    <w:lvl w:ilvl="4" w:tplc="04090003" w:tentative="1">
      <w:start w:val="1"/>
      <w:numFmt w:val="bullet"/>
      <w:lvlText w:val="o"/>
      <w:lvlJc w:val="left"/>
      <w:pPr>
        <w:ind w:left="3274" w:hanging="360"/>
      </w:pPr>
      <w:rPr>
        <w:rFonts w:ascii="Courier New" w:hAnsi="Courier New" w:cs="Courier New" w:hint="default"/>
      </w:rPr>
    </w:lvl>
    <w:lvl w:ilvl="5" w:tplc="04090005" w:tentative="1">
      <w:start w:val="1"/>
      <w:numFmt w:val="bullet"/>
      <w:lvlText w:val=""/>
      <w:lvlJc w:val="left"/>
      <w:pPr>
        <w:ind w:left="3994" w:hanging="360"/>
      </w:pPr>
      <w:rPr>
        <w:rFonts w:ascii="Wingdings" w:hAnsi="Wingdings" w:hint="default"/>
      </w:rPr>
    </w:lvl>
    <w:lvl w:ilvl="6" w:tplc="04090001" w:tentative="1">
      <w:start w:val="1"/>
      <w:numFmt w:val="bullet"/>
      <w:lvlText w:val=""/>
      <w:lvlJc w:val="left"/>
      <w:pPr>
        <w:ind w:left="4714" w:hanging="360"/>
      </w:pPr>
      <w:rPr>
        <w:rFonts w:ascii="Symbol" w:hAnsi="Symbol" w:hint="default"/>
      </w:rPr>
    </w:lvl>
    <w:lvl w:ilvl="7" w:tplc="04090003" w:tentative="1">
      <w:start w:val="1"/>
      <w:numFmt w:val="bullet"/>
      <w:lvlText w:val="o"/>
      <w:lvlJc w:val="left"/>
      <w:pPr>
        <w:ind w:left="5434" w:hanging="360"/>
      </w:pPr>
      <w:rPr>
        <w:rFonts w:ascii="Courier New" w:hAnsi="Courier New" w:cs="Courier New" w:hint="default"/>
      </w:rPr>
    </w:lvl>
    <w:lvl w:ilvl="8" w:tplc="04090005" w:tentative="1">
      <w:start w:val="1"/>
      <w:numFmt w:val="bullet"/>
      <w:lvlText w:val=""/>
      <w:lvlJc w:val="left"/>
      <w:pPr>
        <w:ind w:left="6154" w:hanging="360"/>
      </w:pPr>
      <w:rPr>
        <w:rFonts w:ascii="Wingdings" w:hAnsi="Wingdings" w:hint="default"/>
      </w:rPr>
    </w:lvl>
  </w:abstractNum>
  <w:abstractNum w:abstractNumId="6" w15:restartNumberingAfterBreak="0">
    <w:nsid w:val="00000007"/>
    <w:multiLevelType w:val="hybridMultilevel"/>
    <w:tmpl w:val="DA09A483"/>
    <w:lvl w:ilvl="0" w:tplc="04090005">
      <w:start w:val="1"/>
      <w:numFmt w:val="bullet"/>
      <w:lvlText w:val=""/>
      <w:lvlJc w:val="left"/>
      <w:pPr>
        <w:ind w:left="754" w:hanging="360"/>
      </w:pPr>
      <w:rPr>
        <w:rFonts w:ascii="Wingdings" w:hAnsi="Wingdings"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7" w15:restartNumberingAfterBreak="0">
    <w:nsid w:val="6EDA7D3F"/>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8424784">
    <w:abstractNumId w:val="7"/>
  </w:num>
  <w:num w:numId="2" w16cid:durableId="1047266506">
    <w:abstractNumId w:val="0"/>
  </w:num>
  <w:num w:numId="3" w16cid:durableId="866407421">
    <w:abstractNumId w:val="1"/>
  </w:num>
  <w:num w:numId="4" w16cid:durableId="2133667993">
    <w:abstractNumId w:val="2"/>
  </w:num>
  <w:num w:numId="5" w16cid:durableId="1142696659">
    <w:abstractNumId w:val="3"/>
  </w:num>
  <w:num w:numId="6" w16cid:durableId="1365137794">
    <w:abstractNumId w:val="4"/>
  </w:num>
  <w:num w:numId="7" w16cid:durableId="1202786687">
    <w:abstractNumId w:val="5"/>
  </w:num>
  <w:num w:numId="8" w16cid:durableId="13682900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8F8"/>
    <w:rsid w:val="001000D8"/>
    <w:rsid w:val="004B48F8"/>
    <w:rsid w:val="00744C09"/>
    <w:rsid w:val="00BB7574"/>
    <w:rsid w:val="00D04A87"/>
    <w:rsid w:val="00E8096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0CDEE8D4-9DAE-F949-9734-715E74CE2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Calibri" w:cs="Calibri"/>
      <w:color w:val="000000"/>
    </w:rPr>
  </w:style>
  <w:style w:type="paragraph" w:styleId="Heading1">
    <w:name w:val="heading 1"/>
    <w:basedOn w:val="Normal"/>
    <w:next w:val="Normal"/>
    <w:link w:val="Heading1Char"/>
    <w:uiPriority w:val="9"/>
    <w:qFormat/>
    <w:pPr>
      <w:keepNext/>
      <w:keepLines/>
      <w:spacing w:before="480" w:after="0"/>
      <w:outlineLvl w:val="0"/>
    </w:pPr>
    <w:rPr>
      <w:b/>
      <w:bCs/>
      <w:color w:val="365F91"/>
      <w:sz w:val="28"/>
      <w:szCs w:val="28"/>
    </w:rPr>
  </w:style>
  <w:style w:type="paragraph" w:styleId="Heading4">
    <w:name w:val="heading 4"/>
    <w:basedOn w:val="Normal"/>
    <w:next w:val="Normal"/>
    <w:link w:val="Heading4Char"/>
    <w:uiPriority w:val="9"/>
    <w:semiHidden/>
    <w:unhideWhenUsed/>
    <w:qFormat/>
    <w:pPr>
      <w:keepNext/>
      <w:keepLines/>
      <w:spacing w:before="200" w:after="0"/>
      <w:outlineLvl w:val="3"/>
    </w:pPr>
    <w:rPr>
      <w:b/>
      <w:bCs/>
      <w:i/>
      <w:iCs/>
      <w:color w:val="4F81BD"/>
    </w:rPr>
  </w:style>
  <w:style w:type="paragraph" w:styleId="Heading9">
    <w:name w:val="heading 9"/>
    <w:basedOn w:val="Normal"/>
    <w:next w:val="Normal"/>
    <w:link w:val="Heading9Char"/>
    <w:uiPriority w:val="9"/>
    <w:qFormat/>
    <w:pPr>
      <w:keepNext/>
      <w:keepLines/>
      <w:spacing w:before="200" w:after="0"/>
      <w:outlineLvl w:val="8"/>
    </w:pPr>
    <w:rPr>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bCs/>
      <w:color w:val="365F91"/>
      <w:sz w:val="28"/>
      <w:szCs w:val="28"/>
    </w:rPr>
  </w:style>
  <w:style w:type="paragraph" w:styleId="Subtitle">
    <w:name w:val="Subtitle"/>
    <w:basedOn w:val="Normal"/>
    <w:next w:val="Normal"/>
    <w:link w:val="SubtitleChar"/>
    <w:uiPriority w:val="11"/>
    <w:qFormat/>
    <w:pPr>
      <w:numPr>
        <w:ilvl w:val="1"/>
      </w:numPr>
    </w:pPr>
    <w:rPr>
      <w:i/>
      <w:iCs/>
      <w:color w:val="4F81BD"/>
      <w:spacing w:val="15"/>
      <w:sz w:val="24"/>
      <w:szCs w:val="24"/>
    </w:rPr>
  </w:style>
  <w:style w:type="character" w:customStyle="1" w:styleId="SubtitleChar">
    <w:name w:val="Subtitle Char"/>
    <w:basedOn w:val="DefaultParagraphFont"/>
    <w:link w:val="Subtitle"/>
    <w:uiPriority w:val="11"/>
    <w:rPr>
      <w:i/>
      <w:iCs/>
      <w:color w:val="4F81BD"/>
      <w:spacing w:val="15"/>
      <w:sz w:val="24"/>
      <w:szCs w:val="24"/>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rPr>
  </w:style>
  <w:style w:type="character" w:customStyle="1" w:styleId="Heading9Char">
    <w:name w:val="Heading 9 Char"/>
    <w:basedOn w:val="DefaultParagraphFont"/>
    <w:link w:val="Heading9"/>
    <w:uiPriority w:val="9"/>
    <w:rPr>
      <w:i/>
      <w:iCs/>
      <w:color w:val="404040"/>
      <w:sz w:val="20"/>
      <w:szCs w:val="20"/>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Pr>
      <w:b/>
      <w:bCs/>
      <w:i/>
      <w:iCs/>
      <w:color w:val="4F81BD"/>
    </w:rPr>
  </w:style>
  <w:style w:type="character" w:styleId="SubtleReference">
    <w:name w:val="Subtle Reference"/>
    <w:basedOn w:val="DefaultParagraphFont"/>
    <w:uiPriority w:val="31"/>
    <w:qFormat/>
    <w:rPr>
      <w:smallCaps/>
      <w:color w:val="C0504D"/>
      <w:u w:val="single"/>
    </w:rPr>
  </w:style>
  <w:style w:type="character" w:styleId="IntenseReference">
    <w:name w:val="Intense Reference"/>
    <w:basedOn w:val="DefaultParagraphFont"/>
    <w:uiPriority w:val="32"/>
    <w:qFormat/>
    <w:rPr>
      <w:b/>
      <w:bCs/>
      <w:smallCaps/>
      <w:color w:val="C0504D"/>
      <w:spacing w:val="5"/>
      <w:u w:val="single"/>
    </w:rPr>
  </w:style>
  <w:style w:type="character" w:styleId="BookTitle">
    <w:name w:val="Book Title"/>
    <w:basedOn w:val="DefaultParagraphFont"/>
    <w:uiPriority w:val="33"/>
    <w:qFormat/>
    <w:rPr>
      <w:b/>
      <w:bCs/>
      <w:smallCaps/>
      <w:spacing w:val="5"/>
    </w:rPr>
  </w:style>
  <w:style w:type="character" w:styleId="SubtleEmphasis">
    <w:name w:val="Subtle Emphasis"/>
    <w:basedOn w:val="DefaultParagraphFont"/>
    <w:uiPriority w:val="19"/>
    <w:qFormat/>
    <w:rPr>
      <w:i/>
      <w:iCs/>
      <w:color w:val="8080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rPr>
  </w:style>
  <w:style w:type="character" w:customStyle="1" w:styleId="QuoteChar">
    <w:name w:val="Quote Char"/>
    <w:basedOn w:val="DefaultParagraphFont"/>
    <w:link w:val="Quote"/>
    <w:uiPriority w:val="29"/>
    <w:rPr>
      <w:i/>
      <w:iCs/>
      <w:color w:val="000000"/>
    </w:rPr>
  </w:style>
  <w:style w:type="character" w:customStyle="1" w:styleId="Heading4Char">
    <w:name w:val="Heading 4 Char"/>
    <w:basedOn w:val="DefaultParagraphFont"/>
    <w:link w:val="Heading4"/>
    <w:uiPriority w:val="9"/>
    <w:rPr>
      <w:b/>
      <w:bCs/>
      <w:i/>
      <w:iCs/>
      <w:color w:val="4F81BD"/>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400</Words>
  <Characters>2283</Characters>
  <Application>Microsoft Office Word</Application>
  <DocSecurity>0</DocSecurity>
  <Lines>19</Lines>
  <Paragraphs>5</Paragraphs>
  <ScaleCrop>false</ScaleCrop>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Guest User</cp:lastModifiedBy>
  <cp:revision>2</cp:revision>
  <dcterms:created xsi:type="dcterms:W3CDTF">2023-10-11T16:06:00Z</dcterms:created>
  <dcterms:modified xsi:type="dcterms:W3CDTF">2023-10-11T16:06:00Z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acae287f3c6c4956a3ea25c63aca093c</vt:lpwstr>
  </property>
</Properties>
</file>